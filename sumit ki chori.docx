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01/02/2018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..::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ravel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Certiﬁcate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Itinerary::..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/>
        <w:ind w:left="270"/>
      </w:pP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</w:rPr>
        <w:t>Travel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</w:rPr>
        <w:t>Certificate</w:t>
      </w:r>
      <w:r>
        <w:rPr>
          <w:rFonts w:cs="Verdana" w:hAnsi="Verdana" w:eastAsia="Verdana" w:ascii="Verdana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lineRule="exact" w:line="300"/>
        <w:ind w:left="314"/>
      </w:pPr>
      <w:r>
        <w:rPr>
          <w:rFonts w:cs="Verdana" w:hAnsi="Verdana" w:eastAsia="Verdana" w:ascii="Verdana"/>
          <w:b/>
          <w:color w:val="2144AB"/>
          <w:spacing w:val="0"/>
          <w:w w:val="100"/>
          <w:position w:val="-2"/>
          <w:sz w:val="26"/>
          <w:szCs w:val="26"/>
        </w:rPr>
        <w:t>Booking</w:t>
      </w:r>
      <w:r>
        <w:rPr>
          <w:rFonts w:cs="Verdana" w:hAnsi="Verdana" w:eastAsia="Verdana" w:ascii="Verdana"/>
          <w:b/>
          <w:color w:val="2144AB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b/>
          <w:color w:val="2144AB"/>
          <w:spacing w:val="0"/>
          <w:w w:val="100"/>
          <w:position w:val="-2"/>
          <w:sz w:val="26"/>
          <w:szCs w:val="26"/>
        </w:rPr>
        <w:t>Reference</w:t>
      </w:r>
      <w:r>
        <w:rPr>
          <w:rFonts w:cs="Verdana" w:hAnsi="Verdana" w:eastAsia="Verdana" w:ascii="Verdana"/>
          <w:b/>
          <w:color w:val="2144AB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b/>
          <w:color w:val="2144AB"/>
          <w:spacing w:val="0"/>
          <w:w w:val="100"/>
          <w:position w:val="-2"/>
          <w:sz w:val="26"/>
          <w:szCs w:val="26"/>
        </w:rPr>
        <w:t>EDR2UG</w:t>
      </w:r>
      <w:r>
        <w:rPr>
          <w:rFonts w:cs="Verdana" w:hAnsi="Verdana" w:eastAsia="Verdana" w:ascii="Verdana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14"/>
        <w:ind w:left="3708"/>
      </w:pPr>
      <w:r>
        <w:rPr>
          <w:rFonts w:cs="Verdana" w:hAnsi="Verdana" w:eastAsia="Verdana" w:ascii="Verdana"/>
          <w:b/>
          <w:color w:val="2144AB"/>
          <w:sz w:val="26"/>
          <w:szCs w:val="26"/>
        </w:rPr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  <w:u w:val="single" w:color="3366FF"/>
        </w:rPr>
        <w:t>To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  <w:u w:val="single" w:color="3366FF"/>
        </w:rPr>
        <w:t> 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  <w:u w:val="single" w:color="3366FF"/>
        </w:rPr>
        <w:t>Whom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  <w:u w:val="single" w:color="3366FF"/>
        </w:rPr>
        <w:t> 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  <w:u w:val="single" w:color="3366FF"/>
        </w:rPr>
        <w:t>It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  <w:u w:val="single" w:color="3366FF"/>
        </w:rPr>
        <w:t> 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  <w:u w:val="single" w:color="3366FF"/>
        </w:rPr>
        <w:t>May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  <w:u w:val="single" w:color="3366FF"/>
        </w:rPr>
        <w:t> 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  <w:u w:val="single" w:color="3366FF"/>
        </w:rPr>
        <w:t>Concern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</w:rPr>
      </w:r>
      <w:r>
        <w:rPr>
          <w:rFonts w:cs="Verdana" w:hAnsi="Verdana" w:eastAsia="Verdana" w:ascii="Verdana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19"/>
          <w:szCs w:val="19"/>
        </w:rPr>
        <w:jc w:val="left"/>
        <w:ind w:left="314"/>
      </w:pPr>
      <w:r>
        <w:rPr>
          <w:rFonts w:cs="Verdana" w:hAnsi="Verdana" w:eastAsia="Verdana" w:ascii="Verdana"/>
          <w:spacing w:val="0"/>
          <w:w w:val="100"/>
          <w:sz w:val="19"/>
          <w:szCs w:val="19"/>
        </w:rPr>
        <w:t>This</w:t>
      </w:r>
      <w:r>
        <w:rPr>
          <w:rFonts w:cs="Verdana" w:hAnsi="Verdana" w:eastAsia="Verdana" w:ascii="Verdana"/>
          <w:spacing w:val="-4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is</w:t>
      </w:r>
      <w:r>
        <w:rPr>
          <w:rFonts w:cs="Verdana" w:hAnsi="Verdana" w:eastAsia="Verdana" w:ascii="Verdana"/>
          <w:spacing w:val="-2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to</w:t>
      </w:r>
      <w:r>
        <w:rPr>
          <w:rFonts w:cs="Verdana" w:hAnsi="Verdana" w:eastAsia="Verdana" w:ascii="Verdana"/>
          <w:spacing w:val="-2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certify</w:t>
      </w:r>
      <w:r>
        <w:rPr>
          <w:rFonts w:cs="Verdana" w:hAnsi="Verdana" w:eastAsia="Verdana" w:ascii="Verdana"/>
          <w:spacing w:val="-6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that</w:t>
      </w:r>
      <w:r>
        <w:rPr>
          <w:rFonts w:cs="Verdana" w:hAnsi="Verdana" w:eastAsia="Verdana" w:ascii="Verdana"/>
          <w:spacing w:val="-4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the</w:t>
      </w:r>
      <w:r>
        <w:rPr>
          <w:rFonts w:cs="Verdana" w:hAnsi="Verdana" w:eastAsia="Verdana" w:ascii="Verdana"/>
          <w:spacing w:val="-3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following</w:t>
      </w:r>
      <w:r>
        <w:rPr>
          <w:rFonts w:cs="Verdana" w:hAnsi="Verdana" w:eastAsia="Verdana" w:ascii="Verdana"/>
          <w:spacing w:val="-8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passenger(s)</w:t>
      </w:r>
      <w:r>
        <w:rPr>
          <w:rFonts w:cs="Verdana" w:hAnsi="Verdana" w:eastAsia="Verdana" w:ascii="Verdana"/>
          <w:spacing w:val="-12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has</w:t>
      </w:r>
      <w:r>
        <w:rPr>
          <w:rFonts w:cs="Verdana" w:hAnsi="Verdana" w:eastAsia="Verdana" w:ascii="Verdana"/>
          <w:spacing w:val="-3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traveled</w:t>
      </w:r>
      <w:r>
        <w:rPr>
          <w:rFonts w:cs="Verdana" w:hAnsi="Verdana" w:eastAsia="Verdana" w:ascii="Verdana"/>
          <w:spacing w:val="-8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by</w:t>
      </w:r>
      <w:r>
        <w:rPr>
          <w:rFonts w:cs="Verdana" w:hAnsi="Verdana" w:eastAsia="Verdana" w:ascii="Verdana"/>
          <w:spacing w:val="-2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IndiGo</w:t>
      </w:r>
      <w:r>
        <w:rPr>
          <w:rFonts w:cs="Verdana" w:hAnsi="Verdana" w:eastAsia="Verdana" w:ascii="Verdana"/>
          <w:spacing w:val="-6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as</w:t>
      </w:r>
      <w:r>
        <w:rPr>
          <w:rFonts w:cs="Verdana" w:hAnsi="Verdana" w:eastAsia="Verdana" w:ascii="Verdana"/>
          <w:spacing w:val="-2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detailed</w:t>
      </w:r>
      <w:r>
        <w:rPr>
          <w:rFonts w:cs="Verdana" w:hAnsi="Verdana" w:eastAsia="Verdana" w:ascii="Verdana"/>
          <w:spacing w:val="-8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below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ind w:left="314"/>
      </w:pP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</w:rPr>
        <w:t>Booking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</w:rPr>
        <w:t>Date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</w:rPr>
        <w:t>18Nov2017</w:t>
      </w:r>
      <w:r>
        <w:rPr>
          <w:rFonts w:cs="Verdana" w:hAnsi="Verdana" w:eastAsia="Verdana" w:ascii="Verdana"/>
          <w:color w:val="000000"/>
          <w:spacing w:val="0"/>
          <w:w w:val="100"/>
          <w:sz w:val="26"/>
          <w:szCs w:val="26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before="60"/>
        <w:ind w:left="314"/>
      </w:pP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</w:rPr>
        <w:t>IndiGo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b/>
          <w:color w:val="2144AB"/>
          <w:spacing w:val="0"/>
          <w:w w:val="100"/>
          <w:sz w:val="26"/>
          <w:szCs w:val="26"/>
        </w:rPr>
        <w:t>Passenger(s)</w:t>
      </w:r>
      <w:r>
        <w:rPr>
          <w:rFonts w:cs="Verdana" w:hAnsi="Verdana" w:eastAsia="Verdana" w:ascii="Verdana"/>
          <w:color w:val="000000"/>
          <w:spacing w:val="0"/>
          <w:w w:val="100"/>
          <w:sz w:val="26"/>
          <w:szCs w:val="26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17"/>
          <w:szCs w:val="17"/>
        </w:rPr>
        <w:jc w:val="left"/>
        <w:ind w:left="285"/>
      </w:pPr>
      <w:r>
        <w:rPr>
          <w:rFonts w:cs="Verdana" w:hAnsi="Verdana" w:eastAsia="Verdana" w:ascii="Verdana"/>
          <w:b/>
          <w:spacing w:val="0"/>
          <w:w w:val="100"/>
          <w:sz w:val="17"/>
          <w:szCs w:val="17"/>
        </w:rPr>
        <w:t>MR</w:t>
      </w:r>
      <w:r>
        <w:rPr>
          <w:rFonts w:cs="Verdana" w:hAnsi="Verdana" w:eastAsia="Verdana" w:ascii="Verdana"/>
          <w:b/>
          <w:spacing w:val="7"/>
          <w:w w:val="100"/>
          <w:sz w:val="17"/>
          <w:szCs w:val="17"/>
        </w:rPr>
        <w:t> </w:t>
      </w:r>
      <w:r>
        <w:rPr>
          <w:rFonts w:cs="Verdana" w:hAnsi="Verdana" w:eastAsia="Verdana" w:ascii="Verdana"/>
          <w:b/>
          <w:spacing w:val="0"/>
          <w:w w:val="100"/>
          <w:sz w:val="17"/>
          <w:szCs w:val="17"/>
        </w:rPr>
        <w:t>SUMIT</w:t>
      </w:r>
      <w:r>
        <w:rPr>
          <w:rFonts w:cs="Verdana" w:hAnsi="Verdana" w:eastAsia="Verdana" w:ascii="Verdana"/>
          <w:b/>
          <w:spacing w:val="14"/>
          <w:w w:val="100"/>
          <w:sz w:val="17"/>
          <w:szCs w:val="17"/>
        </w:rPr>
        <w:t> </w:t>
      </w:r>
      <w:r>
        <w:rPr>
          <w:rFonts w:cs="Verdana" w:hAnsi="Verdana" w:eastAsia="Verdana" w:ascii="Verdana"/>
          <w:b/>
          <w:spacing w:val="0"/>
          <w:w w:val="102"/>
          <w:sz w:val="17"/>
          <w:szCs w:val="17"/>
        </w:rPr>
        <w:t>KESARVANI</w:t>
      </w:r>
      <w:r>
        <w:rPr>
          <w:rFonts w:cs="Verdana" w:hAnsi="Verdana" w:eastAsia="Verdana" w:ascii="Verdana"/>
          <w:spacing w:val="0"/>
          <w:w w:val="100"/>
          <w:sz w:val="17"/>
          <w:szCs w:val="17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6"/>
          <w:szCs w:val="26"/>
        </w:rPr>
        <w:jc w:val="left"/>
        <w:spacing w:lineRule="exact" w:line="300"/>
        <w:ind w:left="227"/>
      </w:pPr>
      <w:r>
        <w:pict>
          <v:group style="position:absolute;margin-left:29.4477pt;margin-top:28pt;width:538.552pt;height:653.646pt;mso-position-horizontal-relative:page;mso-position-vertical-relative:page;z-index:-217" coordorigin="589,560" coordsize="10771,13073">
            <v:shape style="position:absolute;left:596;top:567;width:10757;height:13058" coordorigin="596,567" coordsize="10757,13058" path="m596,567l11353,567,11353,13626,596,13626,596,567xe" filled="f" stroked="t" strokeweight="0.723861pt" strokecolor="#3366FF">
              <v:path arrowok="t"/>
            </v:shape>
            <v:shape style="position:absolute;left:690;top:661;width:10568;height:1013" coordorigin="690,661" coordsize="10568,1013" path="m690,661l11259,661,11259,1675,690,1675,690,661xe" filled="t" fillcolor="#FFFFFF" stroked="f">
              <v:path arrowok="t"/>
              <v:fill/>
            </v:shape>
            <v:shape style="position:absolute;left:676;top:2152;width:10597;height:290" coordorigin="676,2152" coordsize="10597,290" path="m676,2152l11273,2152,11273,2442,676,2442,676,2152xe" filled="t" fillcolor="#FFFFFF" stroked="f">
              <v:path arrowok="t"/>
              <v:fill/>
            </v:shape>
            <v:shape style="position:absolute;left:654;top:5272;width:10641;height:362" coordorigin="654,5272" coordsize="10641,362" path="m654,5272l11295,5272,11295,5634,654,5634,654,5272xe" filled="f" stroked="t" strokeweight="0.723861pt" strokecolor="#000000">
              <v:path arrowok="t"/>
            </v:shape>
            <v:shape style="position:absolute;left:669;top:5287;width:10612;height:333" coordorigin="669,5287" coordsize="10612,333" path="m669,5287l11280,5287,11280,5620,669,5620,669,5287xe" filled="f" stroked="t" strokeweight="0.723861pt" strokecolor="#000000">
              <v:path arrowok="t"/>
            </v:shape>
            <v:shape style="position:absolute;left:632;top:6003;width:10684;height:290" coordorigin="632,6003" coordsize="10684,290" path="m632,6003l11317,6003,11317,6293,632,6293,632,6003xe" filled="t" fillcolor="#FFFFFF" stroked="f">
              <v:path arrowok="t"/>
              <v:fill/>
            </v:shape>
            <v:shape style="position:absolute;left:632;top:8291;width:10684;height:290" coordorigin="632,8291" coordsize="10684,290" path="m632,8291l11317,8291,11317,8580,632,8580,632,8291xe" filled="t" fillcolor="#FFFFFF" stroked="f">
              <v:path arrowok="t"/>
              <v:fill/>
            </v:shape>
            <v:shape style="position:absolute;left:632;top:11997;width:10684;height:290" coordorigin="632,11997" coordsize="10684,290" path="m632,11997l11317,11997,11317,12287,632,12287,632,11997xe" filled="t" fillcolor="#FFFFFF" stroked="f">
              <v:path arrowok="t"/>
              <v:fill/>
            </v:shape>
            <v:shape type="#_x0000_t75" style="position:absolute;left:690;top:661;width:10568;height:955">
              <v:imagedata o:title="" r:id="rId4"/>
            </v:shape>
            <v:shape type="#_x0000_t75" style="position:absolute;left:7379;top:9898;width:3185;height:724">
              <v:imagedata o:title="" r:id="rId5"/>
            </v:shape>
            <v:shape type="#_x0000_t75" style="position:absolute;left:647;top:13155;width:1882;height:362">
              <v:imagedata o:title="" r:id="rId6"/>
            </v:shape>
            <v:shape type="#_x0000_t75" style="position:absolute;left:2587;top:13155;width:1882;height:362">
              <v:imagedata o:title="" r:id="rId7"/>
            </v:shape>
            <v:shape type="#_x0000_t75" style="position:absolute;left:4527;top:13155;width:1882;height:362">
              <v:imagedata o:title="" r:id="rId8"/>
            </v:shape>
            <w10:wrap type="none"/>
          </v:group>
        </w:pict>
      </w:r>
      <w:r>
        <w:rPr>
          <w:rFonts w:cs="Verdana" w:hAnsi="Verdana" w:eastAsia="Verdana" w:ascii="Verdana"/>
          <w:b/>
          <w:color w:val="2144AB"/>
          <w:spacing w:val="0"/>
          <w:w w:val="100"/>
          <w:position w:val="-2"/>
          <w:sz w:val="26"/>
          <w:szCs w:val="26"/>
        </w:rPr>
        <w:t>IndiGo</w:t>
      </w:r>
      <w:r>
        <w:rPr>
          <w:rFonts w:cs="Verdana" w:hAnsi="Verdana" w:eastAsia="Verdana" w:ascii="Verdana"/>
          <w:b/>
          <w:color w:val="2144AB"/>
          <w:spacing w:val="0"/>
          <w:w w:val="100"/>
          <w:position w:val="-2"/>
          <w:sz w:val="26"/>
          <w:szCs w:val="26"/>
        </w:rPr>
        <w:t> </w:t>
      </w:r>
      <w:r>
        <w:rPr>
          <w:rFonts w:cs="Verdana" w:hAnsi="Verdana" w:eastAsia="Verdana" w:ascii="Verdana"/>
          <w:b/>
          <w:color w:val="2144AB"/>
          <w:spacing w:val="0"/>
          <w:w w:val="100"/>
          <w:position w:val="-2"/>
          <w:sz w:val="26"/>
          <w:szCs w:val="26"/>
        </w:rPr>
        <w:t>Flight(s)</w:t>
      </w:r>
      <w:r>
        <w:rPr>
          <w:rFonts w:cs="Verdana" w:hAnsi="Verdana" w:eastAsia="Verdana" w:ascii="Verdana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2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3"/>
                <w:szCs w:val="23"/>
              </w:rPr>
              <w:jc w:val="left"/>
              <w:spacing w:lineRule="exact" w:line="260"/>
              <w:ind w:left="6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  <w:t>Flt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3"/>
                <w:szCs w:val="23"/>
              </w:rPr>
              <w:t>#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39"/>
              <w:ind w:left="67"/>
            </w:pPr>
            <w:r>
              <w:rPr>
                <w:rFonts w:cs="Verdana" w:hAnsi="Verdana" w:eastAsia="Verdana" w:ascii="Verdana"/>
                <w:b/>
                <w:spacing w:val="0"/>
                <w:w w:val="102"/>
                <w:sz w:val="17"/>
                <w:szCs w:val="17"/>
              </w:rPr>
              <w:t>Date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39"/>
              <w:ind w:left="67"/>
            </w:pPr>
            <w:r>
              <w:rPr>
                <w:rFonts w:cs="Verdana" w:hAnsi="Verdana" w:eastAsia="Verdana" w:ascii="Verdana"/>
                <w:b/>
                <w:spacing w:val="0"/>
                <w:w w:val="102"/>
                <w:sz w:val="17"/>
                <w:szCs w:val="17"/>
              </w:rPr>
              <w:t>From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39"/>
              <w:ind w:left="67"/>
            </w:pPr>
            <w:r>
              <w:rPr>
                <w:rFonts w:cs="Verdana" w:hAnsi="Verdana" w:eastAsia="Verdana" w:ascii="Verdana"/>
                <w:b/>
                <w:spacing w:val="0"/>
                <w:w w:val="102"/>
                <w:sz w:val="17"/>
                <w:szCs w:val="17"/>
              </w:rPr>
              <w:t>To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39"/>
              <w:ind w:left="67"/>
            </w:pPr>
            <w:r>
              <w:rPr>
                <w:rFonts w:cs="Verdana" w:hAnsi="Verdana" w:eastAsia="Verdana" w:ascii="Verdana"/>
                <w:b/>
                <w:spacing w:val="0"/>
                <w:w w:val="102"/>
                <w:sz w:val="17"/>
                <w:szCs w:val="17"/>
              </w:rPr>
              <w:t>Depart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39"/>
              <w:ind w:left="67"/>
            </w:pPr>
            <w:r>
              <w:rPr>
                <w:rFonts w:cs="Verdana" w:hAnsi="Verdana" w:eastAsia="Verdana" w:ascii="Verdana"/>
                <w:b/>
                <w:spacing w:val="0"/>
                <w:w w:val="102"/>
                <w:sz w:val="17"/>
                <w:szCs w:val="17"/>
              </w:rPr>
              <w:t>Arrive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39"/>
              <w:ind w:left="67"/>
            </w:pPr>
            <w:r>
              <w:rPr>
                <w:rFonts w:cs="Verdana" w:hAnsi="Verdana" w:eastAsia="Verdana" w:ascii="Verdana"/>
                <w:b/>
                <w:spacing w:val="0"/>
                <w:w w:val="100"/>
                <w:sz w:val="17"/>
                <w:szCs w:val="17"/>
              </w:rPr>
              <w:t>Seat</w:t>
            </w:r>
            <w:r>
              <w:rPr>
                <w:rFonts w:cs="Verdana" w:hAnsi="Verdana" w:eastAsia="Verdana" w:ascii="Verdana"/>
                <w:b/>
                <w:spacing w:val="9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spacing w:val="0"/>
                <w:w w:val="102"/>
                <w:sz w:val="17"/>
                <w:szCs w:val="17"/>
              </w:rPr>
              <w:t>#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46" w:hRule="exact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6E</w:t>
            </w:r>
            <w:r>
              <w:rPr>
                <w:rFonts w:cs="Verdana" w:hAnsi="Verdana" w:eastAsia="Verdana" w:ascii="Verdana"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185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26</w:t>
            </w:r>
            <w:r>
              <w:rPr>
                <w:rFonts w:cs="Verdana" w:hAnsi="Verdana" w:eastAsia="Verdana" w:ascii="Verdana"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Dec</w:t>
            </w:r>
            <w:r>
              <w:rPr>
                <w:rFonts w:cs="Verdana" w:hAnsi="Verdana" w:eastAsia="Verdana" w:ascii="Verdana"/>
                <w:spacing w:val="7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2017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Lucknow</w:t>
            </w:r>
            <w:r>
              <w:rPr>
                <w:rFonts w:cs="Verdana" w:hAnsi="Verdana" w:eastAsia="Verdana" w:ascii="Verdana"/>
                <w:spacing w:val="16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(</w:t>
            </w:r>
            <w:r>
              <w:rPr>
                <w:rFonts w:cs="Verdana" w:hAnsi="Verdana" w:eastAsia="Verdana" w:ascii="Verdana"/>
                <w:spacing w:val="3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LKO</w:t>
            </w:r>
            <w:r>
              <w:rPr>
                <w:rFonts w:cs="Verdana" w:hAnsi="Verdana" w:eastAsia="Verdana" w:ascii="Verdana"/>
                <w:spacing w:val="8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)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Delhi</w:t>
            </w:r>
            <w:r>
              <w:rPr>
                <w:rFonts w:cs="Verdana" w:hAnsi="Verdana" w:eastAsia="Verdana" w:ascii="Verdana"/>
                <w:spacing w:val="10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(</w:t>
            </w:r>
            <w:r>
              <w:rPr>
                <w:rFonts w:cs="Verdana" w:hAnsi="Verdana" w:eastAsia="Verdana" w:ascii="Verdana"/>
                <w:spacing w:val="3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DEL</w:t>
            </w:r>
            <w:r>
              <w:rPr>
                <w:rFonts w:cs="Verdana" w:hAnsi="Verdana" w:eastAsia="Verdana" w:ascii="Verdana"/>
                <w:spacing w:val="8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)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18:29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19:40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10C,7E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46" w:hRule="exact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6E</w:t>
            </w:r>
            <w:r>
              <w:rPr>
                <w:rFonts w:cs="Verdana" w:hAnsi="Verdana" w:eastAsia="Verdana" w:ascii="Verdana"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951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26</w:t>
            </w:r>
            <w:r>
              <w:rPr>
                <w:rFonts w:cs="Verdana" w:hAnsi="Verdana" w:eastAsia="Verdana" w:ascii="Verdana"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Dec</w:t>
            </w:r>
            <w:r>
              <w:rPr>
                <w:rFonts w:cs="Verdana" w:hAnsi="Verdana" w:eastAsia="Verdana" w:ascii="Verdana"/>
                <w:spacing w:val="7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2017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Delhi</w:t>
            </w:r>
            <w:r>
              <w:rPr>
                <w:rFonts w:cs="Verdana" w:hAnsi="Verdana" w:eastAsia="Verdana" w:ascii="Verdana"/>
                <w:spacing w:val="10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(</w:t>
            </w:r>
            <w:r>
              <w:rPr>
                <w:rFonts w:cs="Verdana" w:hAnsi="Verdana" w:eastAsia="Verdana" w:ascii="Verdana"/>
                <w:spacing w:val="3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DEL</w:t>
            </w:r>
            <w:r>
              <w:rPr>
                <w:rFonts w:cs="Verdana" w:hAnsi="Verdana" w:eastAsia="Verdana" w:ascii="Verdana"/>
                <w:spacing w:val="8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)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Pune</w:t>
            </w:r>
            <w:r>
              <w:rPr>
                <w:rFonts w:cs="Verdana" w:hAnsi="Verdana" w:eastAsia="Verdana" w:ascii="Verdana"/>
                <w:spacing w:val="9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(</w:t>
            </w:r>
            <w:r>
              <w:rPr>
                <w:rFonts w:cs="Verdana" w:hAnsi="Verdana" w:eastAsia="Verdana" w:ascii="Verdana"/>
                <w:spacing w:val="3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  <w:t>PNQ</w:t>
            </w:r>
            <w:r>
              <w:rPr>
                <w:rFonts w:cs="Verdana" w:hAnsi="Verdana" w:eastAsia="Verdana" w:ascii="Verdana"/>
                <w:spacing w:val="8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)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23:16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01:40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10"/>
              <w:ind w:left="7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10C,7E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</w:tr>
    </w:tbl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6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2" w:hRule="exact"/>
        </w:trPr>
        <w:tc>
          <w:tcPr>
            <w:tcW w:w="29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74"/>
              <w:ind w:left="36"/>
            </w:pP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Airfare</w:t>
            </w:r>
            <w:r>
              <w:rPr>
                <w:rFonts w:cs="Verdana" w:hAnsi="Verdana" w:eastAsia="Verdana" w:ascii="Verdana"/>
                <w:b/>
                <w:color w:val="2144AB"/>
                <w:spacing w:val="14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2"/>
                <w:sz w:val="17"/>
                <w:szCs w:val="17"/>
              </w:rPr>
              <w:t>Charges</w:t>
            </w:r>
            <w:r>
              <w:rPr>
                <w:rFonts w:cs="Verdana" w:hAnsi="Verdana" w:eastAsia="Verdana" w:ascii="Verdana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9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right"/>
              <w:spacing w:before="60"/>
              <w:ind w:right="36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6225.00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47" w:hRule="exact"/>
        </w:trPr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68"/>
              <w:ind w:left="36"/>
            </w:pP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Passenger</w:t>
            </w:r>
            <w:r>
              <w:rPr>
                <w:rFonts w:cs="Verdana" w:hAnsi="Verdana" w:eastAsia="Verdana" w:ascii="Verdana"/>
                <w:b/>
                <w:color w:val="2144AB"/>
                <w:spacing w:val="21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Service</w:t>
            </w:r>
            <w:r>
              <w:rPr>
                <w:rFonts w:cs="Verdana" w:hAnsi="Verdana" w:eastAsia="Verdana" w:ascii="Verdana"/>
                <w:b/>
                <w:color w:val="2144AB"/>
                <w:spacing w:val="15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2"/>
                <w:sz w:val="17"/>
                <w:szCs w:val="17"/>
              </w:rPr>
              <w:t>Fee</w:t>
            </w:r>
            <w:r>
              <w:rPr>
                <w:rFonts w:cs="Verdana" w:hAnsi="Verdana" w:eastAsia="Verdana" w:ascii="Verdana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right"/>
              <w:spacing w:before="53"/>
              <w:ind w:right="36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154.00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47" w:hRule="exact"/>
        </w:trPr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68"/>
              <w:ind w:left="36"/>
            </w:pP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RCS</w:t>
            </w:r>
            <w:r>
              <w:rPr>
                <w:rFonts w:cs="Verdana" w:hAnsi="Verdana" w:eastAsia="Verdana" w:ascii="Verdana"/>
                <w:b/>
                <w:color w:val="2144AB"/>
                <w:spacing w:val="9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2"/>
                <w:sz w:val="17"/>
                <w:szCs w:val="17"/>
              </w:rPr>
              <w:t>Provision</w:t>
            </w:r>
            <w:r>
              <w:rPr>
                <w:rFonts w:cs="Verdana" w:hAnsi="Verdana" w:eastAsia="Verdana" w:ascii="Verdana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right"/>
              <w:spacing w:before="53"/>
              <w:ind w:right="36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100.00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47" w:hRule="exact"/>
        </w:trPr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68"/>
              <w:ind w:left="36"/>
            </w:pP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User</w:t>
            </w:r>
            <w:r>
              <w:rPr>
                <w:rFonts w:cs="Verdana" w:hAnsi="Verdana" w:eastAsia="Verdana" w:ascii="Verdana"/>
                <w:b/>
                <w:color w:val="2144AB"/>
                <w:spacing w:val="10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Development</w:t>
            </w:r>
            <w:r>
              <w:rPr>
                <w:rFonts w:cs="Verdana" w:hAnsi="Verdana" w:eastAsia="Verdana" w:ascii="Verdana"/>
                <w:b/>
                <w:color w:val="2144AB"/>
                <w:spacing w:val="26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2"/>
                <w:sz w:val="17"/>
                <w:szCs w:val="17"/>
              </w:rPr>
              <w:t>fee</w:t>
            </w:r>
            <w:r>
              <w:rPr>
                <w:rFonts w:cs="Verdana" w:hAnsi="Verdana" w:eastAsia="Verdana" w:ascii="Verdana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right"/>
              <w:spacing w:before="53"/>
              <w:ind w:right="36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463.00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47" w:hRule="exact"/>
        </w:trPr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68"/>
              <w:ind w:left="36"/>
            </w:pP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CGST</w:t>
            </w:r>
            <w:r>
              <w:rPr>
                <w:rFonts w:cs="Verdana" w:hAnsi="Verdana" w:eastAsia="Verdana" w:ascii="Verdana"/>
                <w:b/>
                <w:color w:val="2144AB"/>
                <w:spacing w:val="11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For</w:t>
            </w:r>
            <w:r>
              <w:rPr>
                <w:rFonts w:cs="Verdana" w:hAnsi="Verdana" w:eastAsia="Verdana" w:ascii="Verdana"/>
                <w:b/>
                <w:color w:val="2144AB"/>
                <w:spacing w:val="7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Uttar</w:t>
            </w:r>
            <w:r>
              <w:rPr>
                <w:rFonts w:cs="Verdana" w:hAnsi="Verdana" w:eastAsia="Verdana" w:ascii="Verdana"/>
                <w:b/>
                <w:color w:val="2144AB"/>
                <w:spacing w:val="11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2"/>
                <w:sz w:val="17"/>
                <w:szCs w:val="17"/>
              </w:rPr>
              <w:t>Pradesh</w:t>
            </w:r>
            <w:r>
              <w:rPr>
                <w:rFonts w:cs="Verdana" w:hAnsi="Verdana" w:eastAsia="Verdana" w:ascii="Verdana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right"/>
              <w:spacing w:before="53"/>
              <w:ind w:right="36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158.00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47" w:hRule="exact"/>
        </w:trPr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68"/>
              <w:ind w:left="36"/>
            </w:pP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SGST</w:t>
            </w:r>
            <w:r>
              <w:rPr>
                <w:rFonts w:cs="Verdana" w:hAnsi="Verdana" w:eastAsia="Verdana" w:ascii="Verdana"/>
                <w:b/>
                <w:color w:val="2144AB"/>
                <w:spacing w:val="11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For</w:t>
            </w:r>
            <w:r>
              <w:rPr>
                <w:rFonts w:cs="Verdana" w:hAnsi="Verdana" w:eastAsia="Verdana" w:ascii="Verdana"/>
                <w:b/>
                <w:color w:val="2144AB"/>
                <w:spacing w:val="7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Uttar</w:t>
            </w:r>
            <w:r>
              <w:rPr>
                <w:rFonts w:cs="Verdana" w:hAnsi="Verdana" w:eastAsia="Verdana" w:ascii="Verdana"/>
                <w:b/>
                <w:color w:val="2144AB"/>
                <w:spacing w:val="11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2"/>
                <w:sz w:val="17"/>
                <w:szCs w:val="17"/>
              </w:rPr>
              <w:t>Pradesh</w:t>
            </w:r>
            <w:r>
              <w:rPr>
                <w:rFonts w:cs="Verdana" w:hAnsi="Verdana" w:eastAsia="Verdana" w:ascii="Verdana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right"/>
              <w:spacing w:before="53"/>
              <w:ind w:right="36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158.00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47" w:hRule="exact"/>
        </w:trPr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68"/>
              <w:ind w:left="36"/>
            </w:pP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IndiGo</w:t>
            </w:r>
            <w:r>
              <w:rPr>
                <w:rFonts w:cs="Verdana" w:hAnsi="Verdana" w:eastAsia="Verdana" w:ascii="Verdana"/>
                <w:b/>
                <w:color w:val="2144AB"/>
                <w:spacing w:val="14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2"/>
                <w:sz w:val="17"/>
                <w:szCs w:val="17"/>
              </w:rPr>
              <w:t>Total</w:t>
            </w:r>
            <w:r>
              <w:rPr>
                <w:rFonts w:cs="Verdana" w:hAnsi="Verdana" w:eastAsia="Verdana" w:ascii="Verdana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right"/>
              <w:spacing w:before="53"/>
              <w:ind w:right="36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7258.00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47" w:hRule="exact"/>
        </w:trPr>
        <w:tc>
          <w:tcPr>
            <w:tcW w:w="2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left"/>
              <w:spacing w:before="68"/>
              <w:ind w:left="36"/>
            </w:pPr>
            <w:r>
              <w:rPr>
                <w:rFonts w:cs="Verdana" w:hAnsi="Verdana" w:eastAsia="Verdana" w:ascii="Verdana"/>
                <w:b/>
                <w:color w:val="2144AB"/>
                <w:spacing w:val="0"/>
                <w:w w:val="100"/>
                <w:sz w:val="17"/>
                <w:szCs w:val="17"/>
              </w:rPr>
              <w:t>IndiGo</w:t>
            </w:r>
            <w:r>
              <w:rPr>
                <w:rFonts w:cs="Verdana" w:hAnsi="Verdana" w:eastAsia="Verdana" w:ascii="Verdana"/>
                <w:b/>
                <w:color w:val="2144AB"/>
                <w:spacing w:val="14"/>
                <w:w w:val="100"/>
                <w:sz w:val="17"/>
                <w:szCs w:val="17"/>
              </w:rPr>
              <w:t> </w:t>
            </w:r>
            <w:r>
              <w:rPr>
                <w:rFonts w:cs="Verdana" w:hAnsi="Verdana" w:eastAsia="Verdana" w:ascii="Verdana"/>
                <w:b/>
                <w:color w:val="2144AB"/>
                <w:spacing w:val="0"/>
                <w:w w:val="102"/>
                <w:sz w:val="17"/>
                <w:szCs w:val="17"/>
              </w:rPr>
              <w:t>Payment</w:t>
            </w:r>
            <w:r>
              <w:rPr>
                <w:rFonts w:cs="Verdana" w:hAnsi="Verdana" w:eastAsia="Verdana" w:ascii="Verdana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Verdana" w:hAnsi="Verdana" w:eastAsia="Verdana" w:ascii="Verdana"/>
                <w:sz w:val="17"/>
                <w:szCs w:val="17"/>
              </w:rPr>
              <w:jc w:val="right"/>
              <w:spacing w:before="53"/>
              <w:ind w:right="36"/>
            </w:pPr>
            <w:r>
              <w:rPr>
                <w:rFonts w:cs="Verdana" w:hAnsi="Verdana" w:eastAsia="Verdana" w:ascii="Verdana"/>
                <w:spacing w:val="0"/>
                <w:w w:val="102"/>
                <w:sz w:val="17"/>
                <w:szCs w:val="17"/>
              </w:rPr>
              <w:t>7258.00</w:t>
            </w:r>
            <w:r>
              <w:rPr>
                <w:rFonts w:cs="Verdana" w:hAnsi="Verdana" w:eastAsia="Verdana" w:ascii="Verdana"/>
                <w:spacing w:val="0"/>
                <w:w w:val="100"/>
                <w:sz w:val="17"/>
                <w:szCs w:val="17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19"/>
          <w:szCs w:val="19"/>
        </w:rPr>
        <w:jc w:val="left"/>
        <w:spacing w:before="24" w:lineRule="exact" w:line="220"/>
        <w:ind w:left="227"/>
      </w:pPr>
      <w:r>
        <w:rPr>
          <w:rFonts w:cs="Verdana" w:hAnsi="Verdana" w:eastAsia="Verdana" w:ascii="Verdana"/>
          <w:spacing w:val="0"/>
          <w:w w:val="100"/>
          <w:position w:val="-1"/>
          <w:sz w:val="19"/>
          <w:szCs w:val="19"/>
        </w:rPr>
        <w:t>This</w:t>
      </w:r>
      <w:r>
        <w:rPr>
          <w:rFonts w:cs="Verdana" w:hAnsi="Verdana" w:eastAsia="Verdana" w:ascii="Verdana"/>
          <w:spacing w:val="-4"/>
          <w:w w:val="100"/>
          <w:position w:val="-1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9"/>
          <w:szCs w:val="19"/>
        </w:rPr>
        <w:t>is</w:t>
      </w:r>
      <w:r>
        <w:rPr>
          <w:rFonts w:cs="Verdana" w:hAnsi="Verdana" w:eastAsia="Verdana" w:ascii="Verdana"/>
          <w:spacing w:val="-2"/>
          <w:w w:val="100"/>
          <w:position w:val="-1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9"/>
          <w:szCs w:val="19"/>
        </w:rPr>
        <w:t>computer</w:t>
      </w:r>
      <w:r>
        <w:rPr>
          <w:rFonts w:cs="Verdana" w:hAnsi="Verdana" w:eastAsia="Verdana" w:ascii="Verdana"/>
          <w:spacing w:val="-9"/>
          <w:w w:val="100"/>
          <w:position w:val="-1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9"/>
          <w:szCs w:val="19"/>
        </w:rPr>
        <w:t>generated</w:t>
      </w:r>
      <w:r>
        <w:rPr>
          <w:rFonts w:cs="Verdana" w:hAnsi="Verdana" w:eastAsia="Verdana" w:ascii="Verdana"/>
          <w:spacing w:val="-10"/>
          <w:w w:val="100"/>
          <w:position w:val="-1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9"/>
          <w:szCs w:val="19"/>
        </w:rPr>
        <w:t>certificate</w:t>
      </w:r>
      <w:r>
        <w:rPr>
          <w:rFonts w:cs="Verdana" w:hAnsi="Verdana" w:eastAsia="Verdana" w:ascii="Verdana"/>
          <w:spacing w:val="-9"/>
          <w:w w:val="100"/>
          <w:position w:val="-1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9"/>
          <w:szCs w:val="19"/>
        </w:rPr>
        <w:t>and</w:t>
      </w:r>
      <w:r>
        <w:rPr>
          <w:rFonts w:cs="Verdana" w:hAnsi="Verdana" w:eastAsia="Verdana" w:ascii="Verdana"/>
          <w:spacing w:val="-4"/>
          <w:w w:val="100"/>
          <w:position w:val="-1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9"/>
          <w:szCs w:val="19"/>
        </w:rPr>
        <w:t>does</w:t>
      </w:r>
      <w:r>
        <w:rPr>
          <w:rFonts w:cs="Verdana" w:hAnsi="Verdana" w:eastAsia="Verdana" w:ascii="Verdana"/>
          <w:spacing w:val="-4"/>
          <w:w w:val="100"/>
          <w:position w:val="-1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9"/>
          <w:szCs w:val="19"/>
        </w:rPr>
        <w:t>not</w:t>
      </w:r>
      <w:r>
        <w:rPr>
          <w:rFonts w:cs="Verdana" w:hAnsi="Verdana" w:eastAsia="Verdana" w:ascii="Verdana"/>
          <w:spacing w:val="-3"/>
          <w:w w:val="100"/>
          <w:position w:val="-1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9"/>
          <w:szCs w:val="19"/>
        </w:rPr>
        <w:t>require</w:t>
      </w:r>
      <w:r>
        <w:rPr>
          <w:rFonts w:cs="Verdana" w:hAnsi="Verdana" w:eastAsia="Verdana" w:ascii="Verdana"/>
          <w:spacing w:val="-7"/>
          <w:w w:val="100"/>
          <w:position w:val="-1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9"/>
          <w:szCs w:val="19"/>
        </w:rPr>
        <w:t>signature</w:t>
      </w:r>
      <w:r>
        <w:rPr>
          <w:rFonts w:cs="Verdana" w:hAnsi="Verdana" w:eastAsia="Verdana" w:ascii="Verdana"/>
          <w:spacing w:val="-9"/>
          <w:w w:val="100"/>
          <w:position w:val="-1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9"/>
          <w:szCs w:val="19"/>
        </w:rPr>
        <w:t>or</w:t>
      </w:r>
      <w:r>
        <w:rPr>
          <w:rFonts w:cs="Verdana" w:hAnsi="Verdana" w:eastAsia="Verdana" w:ascii="Verdana"/>
          <w:spacing w:val="-2"/>
          <w:w w:val="100"/>
          <w:position w:val="-1"/>
          <w:sz w:val="19"/>
          <w:szCs w:val="19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9"/>
          <w:szCs w:val="19"/>
        </w:rPr>
        <w:t>stamp.</w:t>
      </w:r>
      <w:r>
        <w:rPr>
          <w:rFonts w:cs="Verdana" w:hAnsi="Verdana" w:eastAsia="Verdana" w:ascii="Verdana"/>
          <w:spacing w:val="0"/>
          <w:w w:val="100"/>
          <w:position w:val="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https://dbusinessapps.goindigo.in/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ravelCertiﬁcate/Certiﬁcate.aspx?PNR=EDR2UG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1/1</w:t>
      </w:r>
    </w:p>
    <w:sectPr>
      <w:type w:val="continuous"/>
      <w:pgSz w:w="11900" w:h="16820"/>
      <w:pgMar w:top="220" w:bottom="0" w:left="420" w:right="4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image" Target="media\image5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